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nametable"/>
        <w:tblW w:w="1152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520"/>
      </w:tblGrid>
      <w:tr w:rsidR="00062F47">
        <w:trPr>
          <w:tblCellSpacing w:w="0" w:type="dxa"/>
        </w:trPr>
        <w:tc>
          <w:tcPr>
            <w:tcW w:w="0" w:type="auto"/>
            <w:shd w:val="clear" w:color="auto" w:fill="3C5769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62F47" w:rsidRDefault="00635DE1">
            <w:pPr>
              <w:pStyle w:val="monogram"/>
              <w:spacing w:line="720" w:lineRule="atLeast"/>
              <w:rPr>
                <w:rStyle w:val="divdocumentdivPARAGRAPHNAME"/>
                <w:b/>
                <w:bCs/>
                <w:spacing w:val="30"/>
                <w:sz w:val="52"/>
                <w:szCs w:val="52"/>
                <w:shd w:val="clear" w:color="auto" w:fill="auto"/>
              </w:rPr>
            </w:pPr>
            <w:r>
              <w:rPr>
                <w:rStyle w:val="divdocumentdivPARAGRAPHNAME"/>
                <w:b/>
                <w:bCs/>
                <w:noProof/>
                <w:spacing w:val="30"/>
                <w:sz w:val="52"/>
                <w:szCs w:val="52"/>
                <w:shd w:val="clear" w:color="auto" w:fill="auto"/>
              </w:rPr>
              <w:drawing>
                <wp:inline distT="0" distB="0" distL="0" distR="0">
                  <wp:extent cx="513338" cy="512578"/>
                  <wp:effectExtent l="0" t="0" r="0" b="0"/>
                  <wp:docPr id="100001" name="Pictur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48629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38" cy="512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2F47" w:rsidRDefault="00635DE1">
            <w:pPr>
              <w:spacing w:after="300" w:line="720" w:lineRule="atLeast"/>
              <w:jc w:val="center"/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</w:pPr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JIAYI</w:t>
            </w:r>
            <w:r>
              <w:rPr>
                <w:rStyle w:val="divdocumentdivPARAGRAPHNAME"/>
                <w:rFonts w:ascii="Georgia, serif" w:eastAsia="Georgia, serif" w:hAnsi="Georgia, serif" w:cs="Georgia, serif"/>
                <w:b/>
                <w:bCs/>
                <w:i/>
                <w:iCs/>
                <w:spacing w:val="30"/>
                <w:sz w:val="52"/>
                <w:szCs w:val="52"/>
                <w:shd w:val="clear" w:color="auto" w:fill="auto"/>
              </w:rPr>
              <w:t xml:space="preserve"> </w:t>
            </w:r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LIANG</w:t>
            </w:r>
          </w:p>
        </w:tc>
      </w:tr>
    </w:tbl>
    <w:p w:rsidR="00062F47" w:rsidRDefault="00062F47">
      <w:pPr>
        <w:rPr>
          <w:vanish/>
        </w:rPr>
      </w:pPr>
    </w:p>
    <w:tbl>
      <w:tblPr>
        <w:tblStyle w:val="divdocumentparentContainer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6"/>
        <w:gridCol w:w="6620"/>
        <w:gridCol w:w="300"/>
        <w:gridCol w:w="300"/>
        <w:gridCol w:w="3800"/>
        <w:gridCol w:w="300"/>
      </w:tblGrid>
      <w:tr w:rsidR="00062F47">
        <w:tc>
          <w:tcPr>
            <w:tcW w:w="20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062F47" w:rsidRDefault="00062F47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66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062F47" w:rsidRDefault="00635DE1">
            <w:pPr>
              <w:pStyle w:val="divdocumentdivsectiontitle"/>
              <w:pBdr>
                <w:top w:val="none" w:sz="0" w:space="15" w:color="auto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Career Objective</w:t>
            </w:r>
          </w:p>
          <w:p w:rsidR="00062F47" w:rsidRDefault="00635DE1">
            <w:pPr>
              <w:pStyle w:val="p"/>
              <w:spacing w:after="5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I recently completed a master's degree in economic policy at The Australian National University. I have dedicated my career into data analysis program and that's exactly what I have done in my two-year graduate study. 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Seeking an opportunity to leverage my diverse skills and experience in data mining and analysis into the open data analyst position at your company. In Economics from a top 30 university coupled with my academic experience in analytics will make me a posit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ive asset to your organization. I am motivated to constantly improve tools, resources and technology that can establish and maintain effective working relationships within a network and with internal and external stakeholders, to provide quality decision-m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aking and a high level of client service.</w:t>
            </w:r>
          </w:p>
          <w:p w:rsidR="00062F47" w:rsidRDefault="00635DE1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Work History</w:t>
            </w:r>
          </w:p>
          <w:p w:rsidR="00062F47" w:rsidRDefault="00635DE1">
            <w:pPr>
              <w:pStyle w:val="divdocumentsinglecolumn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Koko Black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- </w:t>
            </w: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Sales Representative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:rsidR="00062F47" w:rsidRDefault="00635DE1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Canberra, ACT</w:t>
            </w:r>
          </w:p>
          <w:p w:rsidR="00062F47" w:rsidRDefault="00635DE1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06/2019 - Current</w:t>
            </w:r>
          </w:p>
          <w:p w:rsidR="00062F47" w:rsidRDefault="00635DE1">
            <w:pPr>
              <w:pStyle w:val="divdocumentulli"/>
              <w:numPr>
                <w:ilvl w:val="0"/>
                <w:numId w:val="1"/>
              </w:numPr>
              <w:spacing w:before="60"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Met frequently with technical, product management and service personnel to stay current on company offerings and business policies.</w:t>
            </w:r>
          </w:p>
          <w:p w:rsidR="00062F47" w:rsidRDefault="00635DE1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Implemented marketing strategies and techniques, increasing revenue and customer satisfaction.</w:t>
            </w:r>
          </w:p>
          <w:p w:rsidR="00062F47" w:rsidRDefault="00635DE1">
            <w:pPr>
              <w:pStyle w:val="divdocumentsinglecolumn"/>
              <w:spacing w:before="2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Via Dolce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- </w:t>
            </w: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Sales Representative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:rsidR="00062F47" w:rsidRDefault="00635DE1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Canberra, ACT</w:t>
            </w:r>
          </w:p>
          <w:p w:rsidR="00062F47" w:rsidRDefault="00635DE1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12/2017 - Current</w:t>
            </w:r>
          </w:p>
          <w:p w:rsidR="00062F47" w:rsidRDefault="00635DE1">
            <w:pPr>
              <w:pStyle w:val="divdocumentulli"/>
              <w:numPr>
                <w:ilvl w:val="0"/>
                <w:numId w:val="2"/>
              </w:numPr>
              <w:spacing w:before="60"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Reached out to customers after completed sales to evaluate satisfaction and determine immediate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service requirements.</w:t>
            </w:r>
          </w:p>
          <w:p w:rsidR="00062F47" w:rsidRDefault="00635DE1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Established beneficial professional networks and partnerships to gain insight and campaign support resulting in long-term business relationships.</w:t>
            </w:r>
          </w:p>
          <w:p w:rsidR="00062F47" w:rsidRDefault="00635DE1">
            <w:pPr>
              <w:pStyle w:val="divdocumentsinglecolumn"/>
              <w:spacing w:before="2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People's Insurance Company of China, PICC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- </w:t>
            </w: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Insurance Agent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:rsidR="00062F47" w:rsidRDefault="00635DE1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Guangzhou, China, China</w:t>
            </w:r>
          </w:p>
          <w:p w:rsidR="00062F47" w:rsidRDefault="00635DE1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07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/2013 - 08/2013</w:t>
            </w:r>
          </w:p>
          <w:p w:rsidR="00062F47" w:rsidRDefault="00635DE1">
            <w:pPr>
              <w:pStyle w:val="divdocumentulli"/>
              <w:numPr>
                <w:ilvl w:val="0"/>
                <w:numId w:val="3"/>
              </w:numPr>
              <w:spacing w:before="60"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Determined financial needs by assessing existing coverage and aligning new products and services with long-term goals.</w:t>
            </w:r>
          </w:p>
          <w:p w:rsidR="00062F47" w:rsidRDefault="00635DE1">
            <w:pPr>
              <w:pStyle w:val="divdocumentulli"/>
              <w:numPr>
                <w:ilvl w:val="0"/>
                <w:numId w:val="3"/>
              </w:numPr>
              <w:spacing w:after="500"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Worked to accommodate new and different insurance requests and explored new value opportunities to optimize insurance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agency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lastRenderedPageBreak/>
              <w:t>reputation.</w:t>
            </w:r>
          </w:p>
          <w:p w:rsidR="00062F47" w:rsidRDefault="00635DE1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Relevant Training</w:t>
            </w:r>
          </w:p>
          <w:p w:rsidR="00062F47" w:rsidRDefault="00635DE1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Python Programming Language Training</w:t>
            </w:r>
          </w:p>
          <w:p w:rsidR="00062F47" w:rsidRDefault="00635DE1">
            <w:pPr>
              <w:pStyle w:val="p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2018</w:t>
            </w:r>
          </w:p>
          <w:p w:rsidR="00062F47" w:rsidRDefault="00635DE1">
            <w:pPr>
              <w:pStyle w:val="divdocumentulli"/>
              <w:numPr>
                <w:ilvl w:val="0"/>
                <w:numId w:val="5"/>
              </w:numPr>
              <w:spacing w:after="500"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Immigration and Employment (Graduation dissertation based on Data Analysis)</w:t>
            </w:r>
          </w:p>
          <w:p w:rsidR="00404BC4" w:rsidRDefault="00404BC4">
            <w:pPr>
              <w:pStyle w:val="divdocumentulli"/>
              <w:numPr>
                <w:ilvl w:val="0"/>
                <w:numId w:val="5"/>
              </w:numPr>
              <w:spacing w:after="500"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IBM Data Science Professional Certificate</w:t>
            </w:r>
          </w:p>
          <w:p w:rsidR="00404BC4" w:rsidRDefault="00404BC4">
            <w:pPr>
              <w:pStyle w:val="divdocumentulli"/>
              <w:numPr>
                <w:ilvl w:val="0"/>
                <w:numId w:val="5"/>
              </w:numPr>
              <w:spacing w:after="500"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Professional Training of R Studio, </w:t>
            </w: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Matlab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</w:t>
            </w: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Eviews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and Stata</w:t>
            </w:r>
          </w:p>
          <w:p w:rsidR="00062F47" w:rsidRDefault="00635DE1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Skills, activities &amp; Interests</w:t>
            </w:r>
          </w:p>
          <w:p w:rsidR="00062F47" w:rsidRDefault="00635DE1">
            <w:pPr>
              <w:pStyle w:val="divdocumentulli"/>
              <w:numPr>
                <w:ilvl w:val="0"/>
                <w:numId w:val="6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Technical Skills:</w:t>
            </w:r>
            <w:r w:rsidR="00404BC4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Python</w:t>
            </w:r>
            <w:r w:rsidR="00404BC4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R Studio, </w:t>
            </w:r>
            <w:proofErr w:type="spellStart"/>
            <w:r w:rsidR="00404BC4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Matlab</w:t>
            </w:r>
            <w:proofErr w:type="spellEnd"/>
            <w:r w:rsidR="00404BC4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Stata, </w:t>
            </w:r>
            <w:proofErr w:type="spellStart"/>
            <w:r w:rsidR="00404BC4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Eviews</w:t>
            </w:r>
            <w:proofErr w:type="spellEnd"/>
            <w:r w:rsidR="00404BC4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</w:t>
            </w:r>
            <w:r w:rsidR="00404BC4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MS Office, Photoshop, PowerPoint, </w:t>
            </w:r>
            <w:r w:rsidR="00404BC4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and Adobe</w:t>
            </w:r>
          </w:p>
          <w:p w:rsidR="00062F47" w:rsidRDefault="00635DE1">
            <w:pPr>
              <w:pStyle w:val="divdocumentulli"/>
              <w:numPr>
                <w:ilvl w:val="0"/>
                <w:numId w:val="6"/>
              </w:numPr>
              <w:spacing w:after="500"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Languages: Native speaker in English, Mandarin and Cantonese</w:t>
            </w:r>
          </w:p>
          <w:p w:rsidR="00062F47" w:rsidRDefault="00635DE1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References</w:t>
            </w:r>
          </w:p>
          <w:p w:rsidR="00062F47" w:rsidRDefault="00635DE1">
            <w:pPr>
              <w:pStyle w:val="divdocumentulli"/>
              <w:numPr>
                <w:ilvl w:val="0"/>
                <w:numId w:val="7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Glenn Alexander Withers</w:t>
            </w:r>
          </w:p>
          <w:p w:rsidR="00062F47" w:rsidRDefault="00635DE1">
            <w:pPr>
              <w:pStyle w:val="p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Supervisor of my Graduation dissertation</w:t>
            </w:r>
          </w:p>
          <w:p w:rsidR="00062F47" w:rsidRDefault="00635DE1">
            <w:pPr>
              <w:pStyle w:val="p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Email:</w:t>
            </w:r>
            <w:hyperlink r:id="rId6" w:history="1">
              <w:r>
                <w:rPr>
                  <w:rStyle w:val="u"/>
                  <w:rFonts w:ascii="Palatino Linotype" w:eastAsia="Palatino Linotype" w:hAnsi="Palatino Linotype" w:cs="Palatino Linotype"/>
                  <w:color w:val="0000EE"/>
                  <w:sz w:val="20"/>
                  <w:szCs w:val="20"/>
                  <w:u w:val="single" w:color="0000EE"/>
                </w:rPr>
                <w:t>glenn.withers@anu.edu.au</w:t>
              </w:r>
              <w:proofErr w:type="spellEnd"/>
            </w:hyperlink>
          </w:p>
          <w:p w:rsidR="00062F47" w:rsidRDefault="00635DE1">
            <w:pPr>
              <w:pStyle w:val="p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Phone: +61 2 612 54606</w:t>
            </w:r>
          </w:p>
          <w:p w:rsidR="00062F47" w:rsidRDefault="00635DE1">
            <w:pPr>
              <w:pStyle w:val="divdocumentulli"/>
              <w:numPr>
                <w:ilvl w:val="0"/>
                <w:numId w:val="8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Megan Camp</w:t>
            </w:r>
          </w:p>
          <w:p w:rsidR="00062F47" w:rsidRDefault="00635DE1">
            <w:pPr>
              <w:pStyle w:val="p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The store manager of Koko Black</w:t>
            </w:r>
          </w:p>
          <w:p w:rsidR="00062F47" w:rsidRDefault="00635DE1">
            <w:pPr>
              <w:pStyle w:val="p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Email:</w:t>
            </w:r>
            <w:hyperlink r:id="rId7" w:history="1">
              <w:r>
                <w:rPr>
                  <w:rStyle w:val="u"/>
                  <w:rFonts w:ascii="Palatino Linotype" w:eastAsia="Palatino Linotype" w:hAnsi="Palatino Linotype" w:cs="Palatino Linotype"/>
                  <w:color w:val="0000EE"/>
                  <w:sz w:val="20"/>
                  <w:szCs w:val="20"/>
                  <w:u w:val="single" w:color="0000EE"/>
                </w:rPr>
                <w:t>canberra@kokoblack.com</w:t>
              </w:r>
            </w:hyperlink>
          </w:p>
          <w:p w:rsidR="00062F47" w:rsidRDefault="00635DE1">
            <w:pPr>
              <w:pStyle w:val="p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Phone: 0418657692</w:t>
            </w:r>
          </w:p>
          <w:p w:rsidR="00062F47" w:rsidRDefault="00635DE1">
            <w:pPr>
              <w:pStyle w:val="divdocumentulli"/>
              <w:numPr>
                <w:ilvl w:val="0"/>
                <w:numId w:val="9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Mary </w:t>
            </w: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Pelle</w:t>
            </w:r>
            <w:proofErr w:type="spellEnd"/>
          </w:p>
          <w:p w:rsidR="00062F47" w:rsidRDefault="00635DE1">
            <w:pPr>
              <w:pStyle w:val="p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The owner of Via Dolce</w:t>
            </w:r>
          </w:p>
          <w:p w:rsidR="00062F47" w:rsidRDefault="00635DE1">
            <w:pPr>
              <w:pStyle w:val="p"/>
              <w:spacing w:after="5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Phone: 040753556</w:t>
            </w:r>
          </w:p>
        </w:tc>
        <w:tc>
          <w:tcPr>
            <w:tcW w:w="30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:rsidR="00062F47" w:rsidRDefault="00062F47">
            <w:pPr>
              <w:pStyle w:val="leftboxrightpaddingcellParagraph"/>
              <w:spacing w:line="300" w:lineRule="atLeast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:rsidR="00062F47" w:rsidRDefault="00062F47">
            <w:pPr>
              <w:pStyle w:val="leftboxrightpaddingcellParagraph"/>
              <w:spacing w:line="300" w:lineRule="atLeast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800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062F47" w:rsidRDefault="00635DE1">
            <w:pPr>
              <w:pStyle w:val="divaddress"/>
              <w:pBdr>
                <w:top w:val="none" w:sz="0" w:space="25" w:color="auto"/>
              </w:pBdr>
              <w:spacing w:after="500"/>
              <w:rPr>
                <w:rStyle w:val="right-box"/>
                <w:rFonts w:ascii="Palatino Linotype" w:eastAsia="Palatino Linotype" w:hAnsi="Palatino Linotype" w:cs="Palatino Linotype"/>
                <w:color w:val="4A4A4A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u5869262@anu.edu.au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br/>
              <w:t>0478029904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br/>
              <w:t>Barton, ACT</w:t>
            </w:r>
            <w:r>
              <w:rPr>
                <w:rStyle w:val="documentzipsuffix"/>
                <w:rFonts w:ascii="Palatino Linotype" w:eastAsia="Palatino Linotype" w:hAnsi="Palatino Linotype" w:cs="Palatino Linotype"/>
                <w:color w:val="4A4A4A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2600</w:t>
            </w:r>
            <w:r>
              <w:rPr>
                <w:rStyle w:val="documentzipsuffix"/>
                <w:rFonts w:ascii="Palatino Linotype" w:eastAsia="Palatino Linotype" w:hAnsi="Palatino Linotype" w:cs="Palatino Linotype"/>
                <w:color w:val="4A4A4A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</w:rPr>
              <w:t>2600, Barton, ACT</w:t>
            </w:r>
            <w:r>
              <w:rPr>
                <w:rStyle w:val="documentzipprefix"/>
                <w:rFonts w:ascii="Palatino Linotype" w:eastAsia="Palatino Linotype" w:hAnsi="Palatino Linotype" w:cs="Palatino Linotype"/>
                <w:color w:val="4A4A4A"/>
              </w:rPr>
              <w:t xml:space="preserve"> </w:t>
            </w:r>
          </w:p>
          <w:p w:rsidR="00062F47" w:rsidRDefault="00635DE1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Skills</w:t>
            </w:r>
          </w:p>
          <w:p w:rsidR="00404BC4" w:rsidRDefault="00404BC4">
            <w:pPr>
              <w:pStyle w:val="divdocumentulli"/>
              <w:numPr>
                <w:ilvl w:val="0"/>
                <w:numId w:val="11"/>
              </w:numPr>
              <w:spacing w:after="500"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Advanced skill of Python</w:t>
            </w:r>
          </w:p>
          <w:p w:rsidR="00404BC4" w:rsidRDefault="00404BC4">
            <w:pPr>
              <w:pStyle w:val="divdocumentulli"/>
              <w:numPr>
                <w:ilvl w:val="0"/>
                <w:numId w:val="11"/>
              </w:numPr>
              <w:spacing w:after="500"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Advanced skill of R Studio</w:t>
            </w:r>
          </w:p>
          <w:p w:rsidR="00404BC4" w:rsidRDefault="00404BC4" w:rsidP="00404BC4">
            <w:pPr>
              <w:pStyle w:val="divdocumentulli"/>
              <w:numPr>
                <w:ilvl w:val="0"/>
                <w:numId w:val="10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Creative problem solver</w:t>
            </w:r>
          </w:p>
          <w:p w:rsidR="00404BC4" w:rsidRDefault="00404BC4" w:rsidP="00404BC4">
            <w:pPr>
              <w:pStyle w:val="divdocumentulli"/>
              <w:numPr>
                <w:ilvl w:val="0"/>
                <w:numId w:val="10"/>
              </w:numP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Extensive knowledge about Stata and Python programming language</w:t>
            </w:r>
          </w:p>
          <w:p w:rsidR="00404BC4" w:rsidRDefault="00404BC4" w:rsidP="00404BC4">
            <w:pPr>
              <w:pStyle w:val="divdocumentulli"/>
              <w:numPr>
                <w:ilvl w:val="0"/>
                <w:numId w:val="10"/>
              </w:numP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Comparable acquisition analysis</w:t>
            </w:r>
          </w:p>
          <w:p w:rsidR="00404BC4" w:rsidRDefault="00404BC4" w:rsidP="00404BC4">
            <w:pPr>
              <w:pStyle w:val="divdocumentulli"/>
              <w:numPr>
                <w:ilvl w:val="0"/>
                <w:numId w:val="11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Well-developed stakeholder management skills</w:t>
            </w:r>
          </w:p>
          <w:p w:rsidR="00404BC4" w:rsidRPr="00404BC4" w:rsidRDefault="00404BC4" w:rsidP="00404BC4">
            <w:pPr>
              <w:pStyle w:val="divdocumentulli"/>
              <w:numPr>
                <w:ilvl w:val="0"/>
                <w:numId w:val="11"/>
              </w:numPr>
              <w:spacing w:after="500"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Well-trained data analysis skills to merge multiple and different sources into a single consolidated system</w:t>
            </w:r>
          </w:p>
          <w:p w:rsidR="00062F47" w:rsidRDefault="00635DE1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Education</w:t>
            </w:r>
          </w:p>
          <w:p w:rsidR="00062F47" w:rsidRDefault="00635DE1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06/2019</w:t>
            </w:r>
          </w:p>
          <w:p w:rsidR="00062F47" w:rsidRDefault="00635DE1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Australian National University</w:t>
            </w:r>
          </w:p>
          <w:p w:rsidR="00062F47" w:rsidRDefault="00635DE1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Canberra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:rsidR="00062F47" w:rsidRDefault="00635DE1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Master of Social Science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: Economics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:rsidR="00062F47" w:rsidRDefault="00635DE1">
            <w:pPr>
              <w:pStyle w:val="divdocumentulli"/>
              <w:numPr>
                <w:ilvl w:val="0"/>
                <w:numId w:val="1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Thesis: Immigration and employment</w:t>
            </w:r>
          </w:p>
          <w:p w:rsidR="00062F47" w:rsidRDefault="00635DE1">
            <w:pPr>
              <w:pStyle w:val="paddedline"/>
              <w:spacing w:before="200"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06/2015</w:t>
            </w:r>
          </w:p>
          <w:p w:rsidR="00062F47" w:rsidRDefault="00635DE1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Tamkang</w:t>
            </w:r>
            <w:proofErr w:type="spellEnd"/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University</w:t>
            </w:r>
          </w:p>
          <w:p w:rsidR="00062F47" w:rsidRDefault="00635DE1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New Taipei City, Taiwan</w:t>
            </w:r>
          </w:p>
          <w:p w:rsidR="00062F47" w:rsidRDefault="00635DE1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Bachelor of Arts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: English and American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Literature, Economics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:rsidR="00062F47" w:rsidRDefault="00635DE1">
            <w:pPr>
              <w:pStyle w:val="p"/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Minored in </w:t>
            </w:r>
            <w:r>
              <w:rPr>
                <w:rStyle w:val="font"/>
                <w:rFonts w:ascii="Palatino Linotype" w:eastAsia="Palatino Linotype" w:hAnsi="Palatino Linotype" w:cs="Palatino Linotype"/>
                <w:color w:val="468AE5"/>
                <w:sz w:val="20"/>
                <w:szCs w:val="20"/>
              </w:rPr>
              <w:t>Economics</w:t>
            </w:r>
          </w:p>
          <w:p w:rsidR="00062F47" w:rsidRDefault="00635DE1">
            <w:pPr>
              <w:pStyle w:val="paddedline"/>
              <w:spacing w:before="200"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11/2018</w:t>
            </w:r>
          </w:p>
          <w:p w:rsidR="00062F47" w:rsidRDefault="00635DE1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Elite</w:t>
            </w:r>
            <w:r>
              <w:rPr>
                <w:rStyle w:val="right-box"/>
                <w:rFonts w:eastAsia="Palatino Linotype"/>
              </w:rPr>
              <w:t xml:space="preserve">: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Sydney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:rsidR="00062F47" w:rsidRDefault="00635DE1">
            <w:pPr>
              <w:pStyle w:val="paddedline"/>
              <w:spacing w:after="500"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lastRenderedPageBreak/>
              <w:t>Certificate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: </w:t>
            </w:r>
            <w:bookmarkStart w:id="0" w:name="_GoBack"/>
            <w:bookmarkEnd w:id="0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Accounting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</w:tc>
        <w:tc>
          <w:tcPr>
            <w:tcW w:w="300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:rsidR="00062F47" w:rsidRDefault="00062F47">
            <w:pPr>
              <w:pStyle w:val="rightboxpaddingcellParagraph"/>
              <w:shd w:val="clear" w:color="auto" w:fill="auto"/>
              <w:spacing w:line="300" w:lineRule="atLeast"/>
              <w:rPr>
                <w:rStyle w:val="rightbox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</w:p>
        </w:tc>
      </w:tr>
      <w:tr w:rsidR="00062F47">
        <w:tblPrEx>
          <w:tblCellMar>
            <w:left w:w="108" w:type="dxa"/>
            <w:right w:w="108" w:type="dxa"/>
          </w:tblCellMar>
        </w:tblPrEx>
        <w:trPr>
          <w:trHeight w:val="4490"/>
        </w:trPr>
        <w:tc>
          <w:tcPr>
            <w:tcW w:w="200" w:type="dxa"/>
            <w:shd w:val="clear" w:color="auto" w:fill="auto"/>
          </w:tcPr>
          <w:p w:rsidR="00062F47" w:rsidRDefault="00062F47"/>
        </w:tc>
        <w:tc>
          <w:tcPr>
            <w:tcW w:w="6620" w:type="dxa"/>
            <w:shd w:val="clear" w:color="auto" w:fill="auto"/>
          </w:tcPr>
          <w:p w:rsidR="00062F47" w:rsidRDefault="00062F47"/>
        </w:tc>
        <w:tc>
          <w:tcPr>
            <w:tcW w:w="300" w:type="dxa"/>
            <w:shd w:val="clear" w:color="auto" w:fill="auto"/>
          </w:tcPr>
          <w:p w:rsidR="00062F47" w:rsidRDefault="00062F47"/>
        </w:tc>
        <w:tc>
          <w:tcPr>
            <w:tcW w:w="300" w:type="dxa"/>
            <w:shd w:val="clear" w:color="auto" w:fill="F5F5F5"/>
          </w:tcPr>
          <w:p w:rsidR="00062F47" w:rsidRDefault="00062F47"/>
        </w:tc>
        <w:tc>
          <w:tcPr>
            <w:tcW w:w="3800" w:type="dxa"/>
            <w:shd w:val="clear" w:color="auto" w:fill="F5F5F5"/>
          </w:tcPr>
          <w:p w:rsidR="00062F47" w:rsidRDefault="00062F47"/>
        </w:tc>
        <w:tc>
          <w:tcPr>
            <w:tcW w:w="300" w:type="dxa"/>
            <w:shd w:val="clear" w:color="auto" w:fill="F5F5F5"/>
          </w:tcPr>
          <w:p w:rsidR="00062F47" w:rsidRDefault="00062F47"/>
        </w:tc>
      </w:tr>
    </w:tbl>
    <w:p w:rsidR="00062F47" w:rsidRDefault="00635DE1">
      <w:pPr>
        <w:pStyle w:val="div"/>
        <w:spacing w:line="2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color w:val="FFFFFF"/>
          <w:sz w:val="2"/>
        </w:rPr>
        <w:t>.</w:t>
      </w:r>
    </w:p>
    <w:sectPr w:rsidR="00062F47">
      <w:pgSz w:w="12240" w:h="15840"/>
      <w:pgMar w:top="360" w:right="360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, serif">
    <w:altName w:val="Georgia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BE0A2A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989B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CEAC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04C3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C0DD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363A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2C97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288BA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07A5E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A7437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3287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606A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C8841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8215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92FD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9434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E242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1EA3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9822B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13CA9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BAF1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CEA23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5884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F8D8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1C6B8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848B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24F2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ADE3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2424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9A6F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D1642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64E3D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BA39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7ECE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D80D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2C91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9A2D1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E4085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0A7C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2D0C3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A6DB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14EF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7CEB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B87F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F8F5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7A225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2674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65404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FA6C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388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F67A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9A50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B6E7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7648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1D04A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66FF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1E69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C63B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14CF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96DF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A464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A4638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7EE9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904ADE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1F8BD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E468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F6C9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9328A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A065F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763E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FE05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34ED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DD3608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74E2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F6A9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8841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3EF2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842C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6CF7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B633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CAD5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F4EA5C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7A46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3AB5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2AC77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1231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62EA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2C97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3818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0EFA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6EA423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F625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C4D8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FED3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462E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0C3E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163B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02AE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6A95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C28058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C7E46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73CEE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A9A8D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F4FB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F432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188E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EE23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9EFA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47"/>
    <w:rsid w:val="00062F47"/>
    <w:rsid w:val="00404BC4"/>
    <w:rsid w:val="0063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E61B7"/>
  <w15:docId w15:val="{12EEFB96-C605-494C-9362-80AE559A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">
    <w:name w:val="div"/>
    <w:basedOn w:val="Normal"/>
  </w:style>
  <w:style w:type="paragraph" w:customStyle="1" w:styleId="divdocumentdivfirstsection">
    <w:name w:val="div_document_div_firstsection"/>
    <w:basedOn w:val="Normal"/>
  </w:style>
  <w:style w:type="character" w:customStyle="1" w:styleId="divdocumentdivPARAGRAPHNAME">
    <w:name w:val="div_document_div_PARAGRAPH_NAME"/>
    <w:basedOn w:val="DefaultParagraphFont"/>
    <w:rPr>
      <w:color w:val="FFFFFF"/>
      <w:bdr w:val="none" w:sz="0" w:space="0" w:color="auto"/>
      <w:shd w:val="clear" w:color="auto" w:fill="3C5769"/>
    </w:rPr>
  </w:style>
  <w:style w:type="paragraph" w:customStyle="1" w:styleId="divname">
    <w:name w:val="div_name"/>
    <w:basedOn w:val="div"/>
    <w:pPr>
      <w:spacing w:line="720" w:lineRule="atLeast"/>
    </w:pPr>
    <w:rPr>
      <w:sz w:val="52"/>
      <w:szCs w:val="52"/>
    </w:rPr>
  </w:style>
  <w:style w:type="paragraph" w:customStyle="1" w:styleId="monogram">
    <w:name w:val="monogram"/>
    <w:basedOn w:val="Normal"/>
    <w:pPr>
      <w:pBdr>
        <w:top w:val="none" w:sz="0" w:space="20" w:color="auto"/>
      </w:pBdr>
      <w:jc w:val="center"/>
    </w:pPr>
    <w:rPr>
      <w:rFonts w:ascii="Palatino Linotype" w:eastAsia="Palatino Linotype" w:hAnsi="Palatino Linotype" w:cs="Palatino Linotyp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nametable">
    <w:name w:val="nametable"/>
    <w:basedOn w:val="TableNormal"/>
    <w:tblPr/>
  </w:style>
  <w:style w:type="character" w:customStyle="1" w:styleId="leftboxleftpaddingcell">
    <w:name w:val="leftboxleftpaddingcell"/>
    <w:basedOn w:val="DefaultParagraphFont"/>
  </w:style>
  <w:style w:type="paragraph" w:customStyle="1" w:styleId="leftboxleftpaddingcellParagraph">
    <w:name w:val="leftboxleftpaddingcell Paragraph"/>
    <w:basedOn w:val="Normal"/>
  </w:style>
  <w:style w:type="character" w:customStyle="1" w:styleId="left-box">
    <w:name w:val="left-box"/>
    <w:basedOn w:val="DefaultParagraphFont"/>
  </w:style>
  <w:style w:type="paragraph" w:customStyle="1" w:styleId="divdocumentsection">
    <w:name w:val="div_document_section"/>
    <w:basedOn w:val="Normal"/>
    <w:pPr>
      <w:pBdr>
        <w:top w:val="none" w:sz="0" w:space="25" w:color="auto"/>
      </w:pBdr>
    </w:pPr>
  </w:style>
  <w:style w:type="paragraph" w:customStyle="1" w:styleId="divdocumentleft-boxheading">
    <w:name w:val="div_document_left-box_heading"/>
    <w:basedOn w:val="Normal"/>
    <w:pPr>
      <w:pBdr>
        <w:top w:val="single" w:sz="8" w:space="0" w:color="C4C4C4"/>
      </w:pBdr>
    </w:pPr>
  </w:style>
  <w:style w:type="paragraph" w:customStyle="1" w:styleId="divdocumentdivsectiontitle">
    <w:name w:val="div_document_div_sectiontitle"/>
    <w:basedOn w:val="Normal"/>
    <w:pPr>
      <w:spacing w:line="340" w:lineRule="atLeast"/>
    </w:pPr>
  </w:style>
  <w:style w:type="paragraph" w:customStyle="1" w:styleId="divdocumentdivparagraph">
    <w:name w:val="div_document_div_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txtBold">
    <w:name w:val="txtBold"/>
    <w:basedOn w:val="DefaultParagraphFont"/>
    <w:rPr>
      <w:b/>
      <w:bCs/>
    </w:rPr>
  </w:style>
  <w:style w:type="paragraph" w:customStyle="1" w:styleId="paddedline">
    <w:name w:val="paddedline"/>
    <w:basedOn w:val="Normal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leftboxrightpaddingcell">
    <w:name w:val="leftboxrightpaddingcell"/>
    <w:basedOn w:val="DefaultParagraphFont"/>
  </w:style>
  <w:style w:type="paragraph" w:customStyle="1" w:styleId="leftboxrightpaddingcellParagraph">
    <w:name w:val="leftboxrightpaddingcell Paragraph"/>
    <w:basedOn w:val="Normal"/>
  </w:style>
  <w:style w:type="character" w:customStyle="1" w:styleId="rightboxpaddingcell">
    <w:name w:val="rightboxpaddingcell"/>
    <w:basedOn w:val="DefaultParagraphFont"/>
    <w:rPr>
      <w:shd w:val="clear" w:color="auto" w:fill="F5F5F5"/>
    </w:rPr>
  </w:style>
  <w:style w:type="character" w:customStyle="1" w:styleId="right-box">
    <w:name w:val="right-box"/>
    <w:basedOn w:val="DefaultParagraphFont"/>
    <w:rPr>
      <w:shd w:val="clear" w:color="auto" w:fill="F5F5F5"/>
    </w:rPr>
  </w:style>
  <w:style w:type="paragraph" w:customStyle="1" w:styleId="divaddress">
    <w:name w:val="div_address"/>
    <w:basedOn w:val="div"/>
    <w:pPr>
      <w:spacing w:line="300" w:lineRule="atLeast"/>
    </w:pPr>
    <w:rPr>
      <w:sz w:val="20"/>
      <w:szCs w:val="20"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ivdocumentright-boxheading">
    <w:name w:val="div_document_right-box_heading"/>
    <w:basedOn w:val="Normal"/>
    <w:pPr>
      <w:pBdr>
        <w:top w:val="single" w:sz="8" w:space="0" w:color="C4C4C4"/>
      </w:pBdr>
    </w:pPr>
  </w:style>
  <w:style w:type="character" w:customStyle="1" w:styleId="font">
    <w:name w:val="font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rightboxpaddingcellParagraph">
    <w:name w:val="rightboxpaddingcell Paragraph"/>
    <w:basedOn w:val="Normal"/>
    <w:pPr>
      <w:shd w:val="clear" w:color="auto" w:fill="F5F5F5"/>
    </w:pPr>
    <w:rPr>
      <w:shd w:val="clear" w:color="auto" w:fill="F5F5F5"/>
    </w:rPr>
  </w:style>
  <w:style w:type="table" w:customStyle="1" w:styleId="divdocumentparentContainer">
    <w:name w:val="div_document_parent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nberra@kokoblac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lenn.withers@anu.edu.a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JIAYILIANG</vt:lpstr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JIAYILIANG</dc:title>
  <dc:creator>Microsoft Office User</dc:creator>
  <cp:lastModifiedBy>Microsoft Office User</cp:lastModifiedBy>
  <cp:revision>1</cp:revision>
  <cp:lastPrinted>2020-08-05T10:50:00Z</cp:lastPrinted>
  <dcterms:created xsi:type="dcterms:W3CDTF">2020-08-05T10:47:00Z</dcterms:created>
  <dcterms:modified xsi:type="dcterms:W3CDTF">2020-08-05T10:59:00Z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4EMAAB+LCAAAAAAABAAUmkWOw0AUBQ/khZmWZmbOzswx4+kns4tGiqbd/fu9qsgMj4kiCXG0yGAchDECxPEChFEIwdO/TzRbPUGo7D20vzE/b0jw8qeI5NJOkvp17DO3tDlPY0N1trwu+2EHKjKtb8SgldgYl4oZLhqLf+sE5gdBAb7CiifIe/VnO8TV9IwFt/OIyXKzMfeR1ysoiFmGvrra0XtNbjBf2hh9S6Qrarjb9XF7LRWHDkrMOnoyyAA</vt:lpwstr>
  </property>
  <property fmtid="{D5CDD505-2E9C-101B-9397-08002B2CF9AE}" pid="3" name="x1ye=1">
    <vt:lpwstr>0Fum2ee3lSRclc71w8/pus5/1KvL1Yn2nfeWoxwCe7ZIMtTESiNNE7OYzpptTO5/v1soA/5ZZXFRVOkAQPlFhRjkmKFeMC5jtStBUcoM0ySARK1loWzMHg1ar59AyyYPwR5kzNrM0ini0JAmg57LAqYGsUQ5xzlKwcCa/yTRGU94+EUtIz0viPbudIJurC7f6nnKasiM1aX2kDcnkNhLvuxFxw2ELEV8U5Q12s21QSbMNrXUTa1g05Pf8rQRje6</vt:lpwstr>
  </property>
  <property fmtid="{D5CDD505-2E9C-101B-9397-08002B2CF9AE}" pid="4" name="x1ye=10">
    <vt:lpwstr>UPxppoDgiGO9knxA3kKxto85lvu8ubUr/Gtxlq9g4Qrvza540ezE6nPVv6YJNqS9N2CBZ5pLlfVyg6Cwdl7uoNuZ/mAb6WKQVlX+XuPjFxGRfu4iXNwNcGmEEI7imj7se28xXrBrecdFWml4R7Vo5yo6IABlnnT+3UhLMW4xfC4BzM3B9fDc94407ykalfbk+i4w6oWGuOgtQVSvGgNNpm8LxuaiyfO3QfjzxW5JtE4chSumiKPpEobTa5V2YZ4</vt:lpwstr>
  </property>
  <property fmtid="{D5CDD505-2E9C-101B-9397-08002B2CF9AE}" pid="5" name="x1ye=11">
    <vt:lpwstr>4rnX94GRDHQ5lmsoNSafok+Ch4zMncshDCB1t69inpERR4812WfWKXUDMGgj2JM3iOdt2tKcIrJxfUG5Cgk9JU89wnx0ZH+t8vWurPAlZLRAx3CUysbbEDZfRwBa38qZiMipA4mO8u9QM2zO4sflKaAHPSmKNGDcxiM+TbjwVUIj3JbxcI//Uj23Ijgma7VjbEfe7v3korWinUspmX7u4/M2ghg3ziwaNNdEKtBbblzUm/3VxgDK7YvhgvAD2BJ</vt:lpwstr>
  </property>
  <property fmtid="{D5CDD505-2E9C-101B-9397-08002B2CF9AE}" pid="6" name="x1ye=12">
    <vt:lpwstr>7Wbpg086uIcGwe7m3eO9b9JbQPgYsaYkg2hTWz1HFZhzTETtI+aZE52uX8G8xjsAOCQew9KonTTiIj0ZIq8rs5x9SjTv998arXg70Ue44PCBxvu8mGHQkE60ezoZDHWkeB+K4aWKKnkuAKhgU3WzVlDTFmFD9e/rQOgLledSrc1SQ0GhW3/ZrahtWvDfzHmLNs7GH6gR7GzK7vhrQl4/ApcN6OtrC6M+Sz6Agf1vvZ8Tm7KFqyAe9aISgaWsJNH</vt:lpwstr>
  </property>
  <property fmtid="{D5CDD505-2E9C-101B-9397-08002B2CF9AE}" pid="7" name="x1ye=13">
    <vt:lpwstr>BywBIIUN0U4V0EL7pV125q9rqG6dz0n5siWjPwTI9k2EOkFVRKB27geROzWoglkkFdSCBdu4AVxkcEUiX+zGRzHzybGFZBAe1Cw8+1EjNSIQjDYVNH8LhMhhEDUeoWk534rJC6EVzqYog0wWt+0xtvTed5VyNPOfjoWoXk/b6/Si9VXagm/lGT10HvwxSX2hfp7n4Ufz06g19iGpCnQXyOmi4EDSyeYes9pKS1TM2p9rHwwoG9cetl3fqsmq5Y4</vt:lpwstr>
  </property>
  <property fmtid="{D5CDD505-2E9C-101B-9397-08002B2CF9AE}" pid="8" name="x1ye=14">
    <vt:lpwstr>QF+8o2VaL4zZ6tC9P91M3H9oiU7zjZAVZgYtBp6WfLaMmAo08Q5/KWOqrYsfmv4+sv0UnY0/ymJtxFzg3namb0olpXBvoCuUszfNytss26MWwA3ypC1+j0vzcbXTbi3bq4XUdUP/bFmS/6+gOtbZ6uqesLiWNU6YSpsYQIN0nYWl0NDLR4ITHYi+s2JrmIArIv0OgH5gv66X0s1Y2CPy2cyoJ4wyHv91w8t1yTFq8hKZfEy5PzOU2SNbdJUAN0d</vt:lpwstr>
  </property>
  <property fmtid="{D5CDD505-2E9C-101B-9397-08002B2CF9AE}" pid="9" name="x1ye=15">
    <vt:lpwstr>bKpGJ1OKhIKrmonguiv8CpbU3GAA41QSQgdd5Qb/zq7cgD61V36zwffGxp9f/joutk3KoDRYSG5GB6k+dGKClq2SJZeLCf4xFobMuPcEhMOrxiGPVHs6aDvUqtN7sOsq9H37OWsnVDybK1zigsQJ7S42xnWjr/gqy+uEpkYiPJrSkn1Zk7jxRcjLwJHd9iUUleyDTcTWVg/Eun2n6/oxl5rMmvIqOUQqvj82u9gYTIkMJIsLLcVB7L76w5PTbqA</vt:lpwstr>
  </property>
  <property fmtid="{D5CDD505-2E9C-101B-9397-08002B2CF9AE}" pid="10" name="x1ye=16">
    <vt:lpwstr>XdO8DY2vYUyGW4MMSz5N7cG2tgIDgZIj4zY2byDJ71gQujXUei7gId2SOqW+zUkGl+Qbe36jm6wJy+cH7eEWWl9/4fEgWlIdImjL4wBGvVE/CqQHPoMUSGjnaQbzCz3EI9b+JB8WMUxoP3beCtrujZmIqkbuxX2u0Vt/XRNhuyH7ThPQ+Xo9eS0TRwMSYKF9FIU7X1yeUqaJCs5ogXhiO702VENoDoZrePRq30477tMbhOXVzQyLzDyDaDEetyj</vt:lpwstr>
  </property>
  <property fmtid="{D5CDD505-2E9C-101B-9397-08002B2CF9AE}" pid="11" name="x1ye=17">
    <vt:lpwstr>Mpg6v/LDemqMUlv1RUWub5Cy/JdwRxSNbvNYi5eQRxE8LTKAnuCrydDQXBS09+CwFae4GrZIN8GGjiANHFErYCWvrHWIBKAwfAbzzQHtLcuj3vT5qslrsj5Xqi0g1l81mYapIMSt88mrvlSY7mx8yIxcUoLAeylVWen0TpGdHlP8mBqz1OmDteV/gGGgf+1yYTITmfOwMzQ/D/AlNIqp1sIT7cGhJObVEDK2Zuq1TiOz4uajDB5PA5c8+yD8g8r</vt:lpwstr>
  </property>
  <property fmtid="{D5CDD505-2E9C-101B-9397-08002B2CF9AE}" pid="12" name="x1ye=18">
    <vt:lpwstr>n7iI4cbVwbAM2VoGkYIm78S4YUb9bjXro2TTHZOvhxVoajfC5vn5U6ViqM2w9oDp1uJUhVpdSN8Dnu+IkNfy9D7nQ0M0olTU7t7t/P1Bi2TSzGLqLMU2CEN6czFCLkePK/ouYCr423DcI8eQ2gsj4NGXCFhLror2YPgBesg8KVjvrZpvJo8dzpXxyPI+mHrfhNy5jdHgENgfQmPY1vPLtManVLfSf8GJ86hTNC9L+RO7agG9LLvfSpyWqtLL5zr</vt:lpwstr>
  </property>
  <property fmtid="{D5CDD505-2E9C-101B-9397-08002B2CF9AE}" pid="13" name="x1ye=19">
    <vt:lpwstr>kvRxkoZZKsBRcc19Hxl4QDysAERulC3H9dntJkIBWm1ezTNa8C+TcRjTxqhi1irMNK3+1zTIiCFP7hlgd+6mLa2LHDph2zmjByMc9dScArzZsKYpMyR4HUjQg4gDLCViv7bsOEiK3nc2751ZAIYOXhIFfihedO0LBexEfFJxVtHxglL7CpoVPiO57W6AYbFVf2wxRheFPDHaBxSfWEkY2mK8uUoid9CdEVXcvDx+81jSi4OHG02HlhjO3ztJUB2</vt:lpwstr>
  </property>
  <property fmtid="{D5CDD505-2E9C-101B-9397-08002B2CF9AE}" pid="14" name="x1ye=2">
    <vt:lpwstr>LH6zHxaaDM77AqzBfLa9pKYQlr3ahzrMD3v2SoRldSnvHUaripQKjqDSIJzB1tpCl3hpMzHpa1H/dOe2hWVRQFDLOJg82uDllMs/2aKg6SXlYt4MDAqW2zwA1Y1hYcwrVCGgDEIY8JeUk6toWML9n+YbTnKV34U9Df84PJk0k2SH1f2HRy3tQhDG9gzItfuqMJOLtcBGKV36nhYXF05la8GqSEGnZzdKelg8lH6y2NteV4n5lGjlg++aCMjN8mD</vt:lpwstr>
  </property>
  <property fmtid="{D5CDD505-2E9C-101B-9397-08002B2CF9AE}" pid="15" name="x1ye=20">
    <vt:lpwstr>ctlhkdDDTpxu9ZBNMzrPj513NVU45Lnfkm9FAzlXH8UhMGeRkD7FKby4AKRoxc0FEoM8KXHiRWpt0eBXtB9S/Omhjnw/TJc7qYIoorFolFraR7uZGXBjl0vfhdAWUBl6F9EzqkmqUToYW2AQz2tsW01uvGkqFIzxCZqjhR8fPUtutVdBk7iTO1rKI24xy/JW9NXCyLCFJHKBQ9iuKHJE/kwOKt5qFAd0205UY1k6vZVAh+0GrpcPftlFM8TNlAZ</vt:lpwstr>
  </property>
  <property fmtid="{D5CDD505-2E9C-101B-9397-08002B2CF9AE}" pid="16" name="x1ye=21">
    <vt:lpwstr>gyWOrdAwv0S/rTF2bnG2ENNowLiACk1lkWJ3lNOnOV5ksDxisyTqPuknx0AyRMLuLRqZODJxzobDX5S8lHbK2p+FssLLRaCDywi/mdb7cq/bB1FNBIkHuODzA0e3y7gnKs/LmGwJqO7kp7HQECxYnhU4hMNqSSCnlzfKCJ2W4/pKlmX8So9Pa4H1FAdbg8kVIBZ6qSG5DRF7ZSKyxoPslWCY27CDj547EMjxr9nRhXJtz4M6joxFWj+OQVCpDhB</vt:lpwstr>
  </property>
  <property fmtid="{D5CDD505-2E9C-101B-9397-08002B2CF9AE}" pid="17" name="x1ye=22">
    <vt:lpwstr>+19YGeLVgEr6Y/dIou0Tt+uc+995w0Y5wYYKuYSrnlVtuBfIyesaaYAdexnt2nNIivV8TKdM88WQdqkbcFXgCEztwIN+bT02wMLImN4XuZX/mynzhjPOcD+qNpWi3sGrhqePxpcENBl+znHPBYemHMDgEqBfrTLYGIo8Y1lXtYMfxAiiVatAoYXpxFnDVV+4cUmWtEaRiEPfitWOd4T4FjZ5k1JBe5RFaM25M3K/8CFAsVCmUD0tuH45tzXjcR5</vt:lpwstr>
  </property>
  <property fmtid="{D5CDD505-2E9C-101B-9397-08002B2CF9AE}" pid="18" name="x1ye=23">
    <vt:lpwstr>9lUeMS0EVSuhSPz+fN7UfZIIHhpKsREeioJY35BA/WvTuWYBvtF/P29TE7cD0xfins4vZUS1T7HZ+acMe1pCgQmVU1BfGa+VukI+TujtaGzK9Czg22rJ77v0jvKfiYu9AFBF/U7Xk/5RIwwtVaxm1FXqNrQOwUemSGDG/8/wtVR4QOB1vkaxixM40H18yxEf2B4XF/iGQqBzzWPrMxdMVqEVjhXaXCbzAb5LscrO0WsT5HKtzKDT2R/VnvEiLlk</vt:lpwstr>
  </property>
  <property fmtid="{D5CDD505-2E9C-101B-9397-08002B2CF9AE}" pid="19" name="x1ye=24">
    <vt:lpwstr>ZAuvcH3GGD0yIY7VcEyeJNUxJZx8+BXFrAi5sQN1fm5/F1klsP7KT3ZskpY0CFnHUc0FGjYh/JzrQza1SIvyMo+N7YynnDVoC+ReWcVaGOiDOg4plW9RbT1Pbu7JDtQp2h5WCkdsfm3xGUTfHam0XOaM7ygLtqBSnAJ1qiG3vrCc+rb+FJEyPLlEPbCeb2ihM2MdFtsSxgHaz59iGPSZGxCG+K+vryjA/J6jDn6W4U/cyf7cGqGT2r7meZlftdr</vt:lpwstr>
  </property>
  <property fmtid="{D5CDD505-2E9C-101B-9397-08002B2CF9AE}" pid="20" name="x1ye=25">
    <vt:lpwstr>dwqHFROsOTYDovpLc1B/HSevVjGzypZ0XPnUe3EbAKbTCFmVUpF4WWa9ZrNG4R3sFyK6zasXH7uYwXu7y/Fsjb70iQzvmmB0huRjaMmg6WaxS8Nxauau+Dzw+lCio6tPsi43uJb5gVot/nYQPVgIbRyfoJ1rsCoo9/SG5L7p2LKJXjp6OVdN3aREloYeCWyslksxtX/OTmR+lFAaYizn4NsSYd49E6fYPeOt3mup42ahzXiOtJRAdpTJpOdaf8m</vt:lpwstr>
  </property>
  <property fmtid="{D5CDD505-2E9C-101B-9397-08002B2CF9AE}" pid="21" name="x1ye=26">
    <vt:lpwstr>WsClx4ZEclxWw/bfORIn3npOopf+dwGzF1xzO4KgV5otAP2B3PiMrAk6351sOHfbzuGKytFxHBg4dNJ+tTTrFU2f3BTnUX8rKDCbU+qdkUpveOIGAwczpu17WKqDi7Ky2RsnlZbzEk1kO+HH63WebXWzXTeISj78bxzDtLnhRDipHYKw2s94TjoS3623fmfZkoWvk0evZFv5scKIyro5WRPCVtJaV2REMDzlLxHOwLC+EjQOt2JihJylUjknwai</vt:lpwstr>
  </property>
  <property fmtid="{D5CDD505-2E9C-101B-9397-08002B2CF9AE}" pid="22" name="x1ye=27">
    <vt:lpwstr>ybNMaLtDPuUh452qCTroJqoirf9KpY7suy56MdW0IPrbIsAbqXkPYzMmBXlYgVy1RbGJsIvGkdDnp2vnzEcqKk5/2yfmSRT+abwKECVb3z8QOU89dzhg+u71xvHeDIBkajDO550TZNjJfuhflHXjKp64i3RlGjje2H+M7B9vtxdU5aP/Lshnwv/CNo9GwVpqgrFDXSmvbHY2mdWlUYWNjRGK36yn673zZCZPvEvkAV0QKyrJUc1ARSQLoLVoj38</vt:lpwstr>
  </property>
  <property fmtid="{D5CDD505-2E9C-101B-9397-08002B2CF9AE}" pid="23" name="x1ye=28">
    <vt:lpwstr>QCLTb5P8dU4PR51ranWqIp7Fr3dpwAsf3tK0qeNpKvhJVv4Q8GP+kfX0+aF/IPhnW9HgJe5KhEyBvQFlRN/emUXppwFMH28+OjqbQ5h2lZLQAU9la2TAP1ogyVUoJhxQ0uj06A+kdx9vsuoN+7kivIdxKkSUqvju1iWAK/vEffjA4HV5IAGncm2BSz2+WEfEjO3ey0dfF8FJya9kHZLX6aJc2DRkeMJU3ZsWoAcepUDUfvVDJXIiww9la7WoNZU</vt:lpwstr>
  </property>
  <property fmtid="{D5CDD505-2E9C-101B-9397-08002B2CF9AE}" pid="24" name="x1ye=29">
    <vt:lpwstr>KtVv6euljApNkfWdZ5gNxSiZTx6UVcGBKTbCze5CRCq+55YqCQ/4mDd+9qPglI4zDkflG0skQR42V7I/a28mh37ISaKE0ZKZdORp+uV/kpuKPCnfr/Y41W5DokZ0S+PzgpClbNclp8Baf8ku6xOOST0a7rsrDQYxQaYL+dobrUsHL4iocj/sG6br0i5T3So+MQ7xoF1vsLvSRGFN+Pm6LSqTEI90FJwxjzq5ihuSIZ/tnORrGjMuAE06rfv0P/t</vt:lpwstr>
  </property>
  <property fmtid="{D5CDD505-2E9C-101B-9397-08002B2CF9AE}" pid="25" name="x1ye=3">
    <vt:lpwstr>ejlp74V+zJpvc16KKpcDO5iR2h4tuaI9jU1Wohqo8Qo9Bjp+WVPSDpGM+d34CEKZRgkezqBHOuE4mreIQzuKblCQEpbObY+aTkPODR1psi6oSIqBZu6OjYnNu4H/bQjR03dsSFDl/nwc4XyXOsjGlGjPAGJio3TFb3RM3qBu0Mr85lScYcq2eGue3kvzxkzzmeyg94pjWPr+dtQA4lvFVZDITocU+rGprKRZaBLvXodpnknHqs2kwrfIiVPWaGp</vt:lpwstr>
  </property>
  <property fmtid="{D5CDD505-2E9C-101B-9397-08002B2CF9AE}" pid="26" name="x1ye=30">
    <vt:lpwstr>1uQWukYJarKHIGTe6mkokNodKRh6jzENB9/fNtcYW0DnHEOev64q7Wm2rFlzZB4nW9pA+yE1EsiecQ9U8cBlIFm2zaVyYl4IsN57XD6ihcyN/E/5kM5ADiKzSxsemd7T12FUYFxDehvRSptcBzkAqDg9RJTZkkImxgPaH0Tu1gnbhUI06X9Yvsb9FnTYHgFXzcWEAO7yLO1w0mp6MKCPMKhah3LULhfOIlyZoR8zQA2rL3ddlomtM3GWDGv+0sJ</vt:lpwstr>
  </property>
  <property fmtid="{D5CDD505-2E9C-101B-9397-08002B2CF9AE}" pid="27" name="x1ye=31">
    <vt:lpwstr>TcHv7m7eLGulNM25oM4FwoQFube4GO4NRtoDecABB2C1fv4kSRDa5eH8ASFauW2cbuvFcloJckzAbWwp/pilfL18mZChRlQtx6Moxp+ukYoohHKwqzJ9AWkVSMexMzwNELIKH/aqEXHdm8k9FbzzqDfpmF3RPngJ1X742ZpP2QKE30EcdLLM7D77MWbjwuJPj/dOkKOukErubnmhRej1PdzS+5vwRebu64H6FPO7v9usghe04tOH/x4J0CDvheD</vt:lpwstr>
  </property>
  <property fmtid="{D5CDD505-2E9C-101B-9397-08002B2CF9AE}" pid="28" name="x1ye=32">
    <vt:lpwstr>i+WET1MOtCqPm4uO4cbwJRrq8vEOGKJm6MzZYrSquE87X43a0VqPcvrkRYJ2VDSA9KpJJRUkYFKWT286c5G8JWm4H+RfZJ8ROdNJuLqwD8EM8SlIoxpbL3WLoUI+jUusmLqMiVRElN0aKc/Y8LnFP7n23nhGOFELTo90N7ZWowmss70So3l3lM85eS1O0p/U1AA+IXyq9eVsBtosn/IzOGLnLQuVNtH6q3i1KcFat55YmiDq9ikG5xuwKtrpCpJ</vt:lpwstr>
  </property>
  <property fmtid="{D5CDD505-2E9C-101B-9397-08002B2CF9AE}" pid="29" name="x1ye=33">
    <vt:lpwstr>+GTctCkq8wBPaoCLxWofLK+ueMYWXHrxDwCWH9ZtuKxgJ1yVYHPm8fyGTY5g6gZn8dl+9nuppJ5R1g6bIpqfsY5/fbqDj8IXRswN/7CyDIuNLS9fLCzFEspFN6BdC8aHLfsTiOuHb8BqpK8LkoZA+QapvgRY6KIUh6ZM4vmU2gA77riTzw43Gu/IoociJ8/rK4rYgf4injkl8epDpUgQcs5x761fXbHyPW6gnuqnHdAYTPFVJ/7rACQJenCAy7Z</vt:lpwstr>
  </property>
  <property fmtid="{D5CDD505-2E9C-101B-9397-08002B2CF9AE}" pid="30" name="x1ye=34">
    <vt:lpwstr>aW8OSM5lM5JH7DH8uw32cO0M0c7JnagvHjCVP66xxc0xrsi2uQw4XQKXzi1SexmhCVxW2pH7MGFhqAGD6U39JKuDVoCDXjHvgCIfMtNQfuthfLW1nwhpSGlD53IAjuvqvznUOVgKwABPNJ62DA2D/tHaEnU4bO50qbXvqhh4hYP2o91lrEVJis8fZGyffHqTq8uiXWUodBFyNP6x8mDhhPqs9hQuJzvSKmkyEu8O4p/uj249WhqRIGFaImLRufz</vt:lpwstr>
  </property>
  <property fmtid="{D5CDD505-2E9C-101B-9397-08002B2CF9AE}" pid="31" name="x1ye=35">
    <vt:lpwstr>bUpgauZvi50rQhcLt/RBb1WYDOAsV5nfmjD4EUFe6SOdvB9FsM4DGHi3bLpd3dMrW6D4fwNJAvggJyKTvSoBvnR09wCGPe70AHQWEOLXueAcZeM+woQqEGdoM7OB8hgfmYnxH+XSP1tjIh6nTSV25o6xELRjQ2UmWg8YiaL2S5D/XxBtQZBBlhdRUP8jGyRIzH3YNa+qC/ZqQ/7cjOa7caqWD//3UxkP2zG2MhLnu1BTrAcYir4dtqpJkOyGSuz</vt:lpwstr>
  </property>
  <property fmtid="{D5CDD505-2E9C-101B-9397-08002B2CF9AE}" pid="32" name="x1ye=36">
    <vt:lpwstr>Cw/jBL3qhvdewGcAeNc181OuxDoIqC9aw/cZnylisf3sx0rNqxUWVVAzwiiQXJH7cIjyg37m3jSKqq+U0KFdjPmoDsWLNKNs9CmkOTBNCq+zuE2p5OZB5LCile5+vFr1aRZAPiwLZtej0lZp9hm4faMmD3KpgZ+Xtn37ud4o3Qk3oXP75+fCeDwVnd35idJFUnTPSt9O2fUAD7/MiQahJrbZJ4I9CoPcGDFTu/dCHT4/P6E2LoHMyWAXVP0YZpp</vt:lpwstr>
  </property>
  <property fmtid="{D5CDD505-2E9C-101B-9397-08002B2CF9AE}" pid="33" name="x1ye=37">
    <vt:lpwstr>uhqCHx1+XfvjERCaQ0Motl/Yi2T0ZrRel7rySCl38nTL1I8tuKjLUgPRh4YZoxySWVyFlST1ib7+N+uxLJp2qlXoWGMnjCn57nJxZcqewFyPGWkS/g18u+JQzmWf2xtxzzgOoph7Xfk6z0i3NnOz9lJXb9tPSrF13OdN4tvxwuyzRlRPSpe7nNHGll3Nm6oJ1WB1QnlnasHTBJsSZpwtbEu8h5fZLsEiGmUcRsgQuAyXBnpkAQ9RUiRLdzN2PFm</vt:lpwstr>
  </property>
  <property fmtid="{D5CDD505-2E9C-101B-9397-08002B2CF9AE}" pid="34" name="x1ye=38">
    <vt:lpwstr>izIVfCEedtXPfk3lu/3GjD18Gaz6GVX1eUWzof02pFFuvCgWfvfbBfY0gJE3U4bQPfX4xIKFnc+IrJny2yvOmcQVO4LdZRk2aoYXyJOi4L9tKLXJvo+lL8zf75tb7ATDBV03voi1NdVecsEWYpac0KGNq236/QYo0ZEg03W8szD6MoLSLtaeO4a6B9PvnFdaKjpEGbYXf3xr0AVM3NHbRFbo3cF/LIKHt308/8T87+4DnF2ZnaUVBgYLcwqc8PF</vt:lpwstr>
  </property>
  <property fmtid="{D5CDD505-2E9C-101B-9397-08002B2CF9AE}" pid="35" name="x1ye=39">
    <vt:lpwstr>+QQP+Ni4ytQzmUjtSe+leeBn+/x4JYnssS5tV/u64o97i/0mtOAHPZE8kx3CFDzLlNmzNkx0kUrsrqzCXKBNfnmR+ZDVYhNayYDrRjNs26bIfkch5uPNKsdMP8zH89GOvYfZoHPuuO1UXIQorPv2Lz88GOp9JTF89x+thsNAwOectFsUjRhU+UovIXNeRVZmjq1dd+dydJNgeTPObHfcbDS3KklIQyXTAYy48p+sk9/3twykPezt4kD27q86kqX</vt:lpwstr>
  </property>
  <property fmtid="{D5CDD505-2E9C-101B-9397-08002B2CF9AE}" pid="36" name="x1ye=4">
    <vt:lpwstr>8el2ZxAOMetpy7zUkKFrPaqPKw+tXi5t01SkvSZY68eYSmrZ7s9vVWQ2v4XODGhn3l/AXN0v2mtB1UncIBFnnY6Cio9EUlvmRAKacpQwaVKtS74T9UYh9t3j0/LeoFWft/eR8zPZz3hWiVQM+O+ADDAXM03Z8c5iBOp45UeEtae61E00lSM/5lraNTJ+sqP4Em7AI56fS9xFwStKBniNDcCKk3n71dF9AyqvfBdNEUQm1Z2c2hI9LwlcRTrYwYZ</vt:lpwstr>
  </property>
  <property fmtid="{D5CDD505-2E9C-101B-9397-08002B2CF9AE}" pid="37" name="x1ye=40">
    <vt:lpwstr>3tKZxThvRcrlUVx4duLsENvxyJaNdhZPRZHZTUOB76M7jDw/jm8661hLljos/ZKUN/zAbe/U9Cwq2ChuolkGCODx8GpYDE0GjT5Z2JNt5cc9rZTXtxUuWliVp9Kd5PGZKPWyjKiIWVjpGfkQrUIWxwGnDHunojlavypCqbSrhYjLoh4B3hQaqZtvOM/7Jt9gfj0PYW+O/p5oH4JJJv+YxdDbiK4E3OPyFytx73gS2ixH1W8W/FGbQZb0kAqRwR7</vt:lpwstr>
  </property>
  <property fmtid="{D5CDD505-2E9C-101B-9397-08002B2CF9AE}" pid="38" name="x1ye=41">
    <vt:lpwstr>YHzubFFepS6ciCAEC10AXHyNhkbxTubqlldbSzGcSKqNDhZhhM3xeRYE3zesDVw0IQvF9jBvi/jAL9b/w5ILha8PvgBqcf87STP+u+4kj7rdO5xhztmz+ILjJKb6oajfL1xmvD7/vfZSwq7z5gCiT26kVfDN5K2v/CuAVIYdIeu5jzrmVl0CQCpUGuuDddruDl7Ae+7GiaFVpr3jqNufd2epteN7lEDGoORvHZ+x+TYV2XjROVOVxTC+p2P2V5b</vt:lpwstr>
  </property>
  <property fmtid="{D5CDD505-2E9C-101B-9397-08002B2CF9AE}" pid="39" name="x1ye=42">
    <vt:lpwstr>CdECdCYXflSrdqcnfwA9DayXU8s2tXB9+KrBFzCR5fuYV2WJwQvNXCmU9b+8Xntb964lRQ1FXlJsKB/1QRMNWrjbvxLTq3wtKOrpBGnSpXlvE96iHd3qpM+0t9vAAiCzRNKMTU5npRaWPd94ugzbm5wNyVzZh3b6JbiMs7eGFsS8Z2SnAdnhaJvRyHoPj9aQ4i9TyYfxmoqBRsjX+JkkQPY8AAPUnsKw9OCFZuRG4ZAjWoU1LjQo9t/HN9tBN+n</vt:lpwstr>
  </property>
  <property fmtid="{D5CDD505-2E9C-101B-9397-08002B2CF9AE}" pid="40" name="x1ye=43">
    <vt:lpwstr>iCU265nTHmGID1thtz1uzMQz1UStgb+ytb3mLBjZRDjPAz6MMcxxEqnWcy5TaOegIzRGPT/2yp32pn7dxyPhrBSPWSqNbJOTF4N8o0Oo7ylCFwNSaMPCYeTY9bZZOZ+FKQTreyUR/P5XZNcUtGplA8DTEQoFBrlXCxRyaNWM+xb6QzdJnWwrGWMbUtiQfLB6QGD/gWkVtnU7rsmbYJGnWBcslHqsuM8i+B8RA6SDbMuyg54dQD8xSD+VV0UQtNr</vt:lpwstr>
  </property>
  <property fmtid="{D5CDD505-2E9C-101B-9397-08002B2CF9AE}" pid="41" name="x1ye=44">
    <vt:lpwstr>EGIScXo+/DGP1WVR5Oto/sDIwQzIkKWR6IsuE0JuIKBYfgnjF5D39BCqzIakEn2TxVlQkXF+HJrhUyk0tLLWJpsnKCGR89hUX/MUR9tndL9Q4D6UvikTjGF3umyIdQpI+wTfdwNcxjvvLJD/rbCfhN5XmwiKIFMofQwQRj5MtSfcdc13NDOd6/3Sj1AZvwdlJgxGMx2Q+5LrVcUogGhFpBKaIc+TFDWWFTosEJqvjin8u/kRMvrZpSLHT8NX971</vt:lpwstr>
  </property>
  <property fmtid="{D5CDD505-2E9C-101B-9397-08002B2CF9AE}" pid="42" name="x1ye=45">
    <vt:lpwstr>CezloQ/b3f4oa4vcpjQiIPpkf1/VGRym0/APQL5zqKy6BdR0n/LgTeu27dkunIehja1I8MPWsHNbymVtgFEsPe0tUz7bfNQ25tVroo6ECZXiNX+shBe2gWeSxQlh0CNAYMX+otofoQEcFObQNf7NX9MlX/rjTGLzTr5swMru+eeduw87nGv9jmg7YLgzHLS52nXdPKFe0gAVmvs76AIDq6nt1+4UXPM0JDQDUZRQ01s+H1pmQxabQFvxRfkavnH</vt:lpwstr>
  </property>
  <property fmtid="{D5CDD505-2E9C-101B-9397-08002B2CF9AE}" pid="43" name="x1ye=46">
    <vt:lpwstr>WFR54oKzPP+az2rnR1+OnJOfqqelNw3MM8i3ETXfWtCFFfZugEA3KmorhsVFogQrKtGSwRh0Z4IH7IC7iRz1ZOBBgpHUkJlLKYbsRzRcpQkA0xq+Syvan/6N/JZu78mRwmHaD3FwZDrTMnJ3JgAIQc7G0a5ottDw5M0/Wcb3cHnnRUqDuLiZUFzXSfizgleevJRsh+ylr1bqYHkMGqQ+tKhyIUX/Q1/Gji1MMal/ZGpuQXZMjp+huHAVqIZVMvB</vt:lpwstr>
  </property>
  <property fmtid="{D5CDD505-2E9C-101B-9397-08002B2CF9AE}" pid="44" name="x1ye=47">
    <vt:lpwstr>rS+H497vJ1NJjM5XtY3ofG21YVn+12f/U3RWVJZwEvG8jdwbmKcXPvBPzBdTbj8LYii1rG6aAXURAkZ/TmbTRNcmQp9LSdErEJefsPvSCU6YHFnxiZ4Txq/+jo7tVraDwIV2bf7Db1waCkUNZrntLtyuMxM3NGzFwzkeNAS+4EMQWDiy7GAyu1J3C/JkgcbxLlIXEiMczqTBmR335CLJynRxBAhlh644GgJOQBnPW4r6yeDLLXwpKVDaBBCfYFT</vt:lpwstr>
  </property>
  <property fmtid="{D5CDD505-2E9C-101B-9397-08002B2CF9AE}" pid="45" name="x1ye=48">
    <vt:lpwstr>rQQxNYSl0cb+UlDbDi5vDDUo3jCrCuBLiJYCTWzoJ7rEgEazuLfRxbaJUnjjVO7a6+YPV9HNCbhmJtP6XUTk79gn8aTPiqORSIHAYsIMITVUH7A+qLm1Qgk/2Spn5nJLAxqipUujOuDqczla8FMfn7oszYA6qtKnblmuyTSf17m/fdWKuo/odtZboZMnJR9j7z8rluNcDgNuHfEu1thULpGA0yxAL4gzjw1owKjxe1/1faXhZgKIzJP1Er3T5hm</vt:lpwstr>
  </property>
  <property fmtid="{D5CDD505-2E9C-101B-9397-08002B2CF9AE}" pid="46" name="x1ye=49">
    <vt:lpwstr>IVdzitkzOnfALh3Yk8hNK7hI28cjjJAEWJEqEgwHgyEa1dOKc350MsJggaefaJP+LPqxIbG0HkOukQdRnt+lE5Hh3q8/6zjiI63ffR7y3O/3T+x3KmrddasO3LX+nSAjlfkDJZoiihfKG2WR0kO0t9Vo2h6tJung7YMku0zBhJVI5HBXqLZ7b43DoRRBXX21DvsgHsxxMUpy1tnlSG43lblz8jTrqhGZBvczU6fd99Hfck8/Up+sCoXsZwRpAg9</vt:lpwstr>
  </property>
  <property fmtid="{D5CDD505-2E9C-101B-9397-08002B2CF9AE}" pid="47" name="x1ye=5">
    <vt:lpwstr>AsZC43zYY+5yT2Vg4uxF6PXINCZulf9wxPSMHGoKlRw3NYiWV1T64DL8P61ligsmvgCnL3mw7CvzSAHjrcR3DiaUwhUwbq2IJ4QmyfjJmvNJThA9PuNDQp3YW7P4KqAXxdMLajtlbuglhyMBLhhJtypt2D5b32m/kuk8p5IA61ifWOVxHfKJo3RnCyTmZ8b6jthSwcTS1CCbQ5fchaMMrHcA9dgNuwcQlcs+/fOvse+qFD4vNpVlXnprFA2QRb9</vt:lpwstr>
  </property>
  <property fmtid="{D5CDD505-2E9C-101B-9397-08002B2CF9AE}" pid="48" name="x1ye=50">
    <vt:lpwstr>Hx6t01uCifS1msiWnS7lx21R0Jikw6WmloZtnHXjrBBbxTFbVzto/PhmL9TPWF6cwg4CLKgd7HMRYTXTlftEGNb1tc29MZXCGSKJ0z9MAmwUIxlKC7E9fN3TEoM2mbcNpiZ8IuL61+Y9lfOZc08coHsP27PpRAWQZe42J14Zmy4Qf9CiKa+cvNQNOS+B1XjCLfqGJHep8BB38sQWawShRlbj6hrL11WpWolxjwsuzYqhFqlcWq0QWCJoI3ue2Zm</vt:lpwstr>
  </property>
  <property fmtid="{D5CDD505-2E9C-101B-9397-08002B2CF9AE}" pid="49" name="x1ye=51">
    <vt:lpwstr>XXccTz4BGHsr3dpxC4feztp3SRhhrOP/BzuO2ezfMc1YEkNFtPNegGlUkjwDNrbMDpAGmOJzXZgeGvN4gapfjUWipRKlyfuQFX38qzJDoTCTzPCnns2ldaL69mR25hoyN2ZQEx5YWIgV2FJ0c7F3H7uG0JaBO1jhMRuxzILl9yVP3dTq+YTNSL8+JRVG/j0Vv1kdgZi4mNtatFyVazJ3QUuQtmp3I0pLu4de+8v4+1yJvUjWYCEm9nLgjnhhkaR</vt:lpwstr>
  </property>
  <property fmtid="{D5CDD505-2E9C-101B-9397-08002B2CF9AE}" pid="50" name="x1ye=52">
    <vt:lpwstr>dPCvVrkiIaG2peMeS8bkV+xyeNv6yM3KAJAOum+D4EiZ6cDEqbeexI6/1fMEmh67kPCK60tlI6i8ZFBjVAhBQ8MFMZLJ2m9oCthR4b1os8ITpcCUguUD76rQoB9P20L6h4z0kBIHMMlYsH0YvcXYh6rwOQCwUSSi+Ks0M726zOH/v4IE9R1rM+g7fa4D0kTAKHYB24icn55IoG5ppTc2HUPERQHVMAhqlfIZjMVf503F1iZgj62OUH0+hlstjYf</vt:lpwstr>
  </property>
  <property fmtid="{D5CDD505-2E9C-101B-9397-08002B2CF9AE}" pid="51" name="x1ye=53">
    <vt:lpwstr>UJR+f6FONkX4i3bYulO1iOsLHkW1D2VSPw6zXwo+mDkwvpMKIROVWhky+7PcB/N9z5GrLvOqFvS3lEVLGphPqnUfh22MGNphK3jgjJAcbid8gfPGxVe2Z80YU6EeWcZ3t2dz8gyyTdk9H+9nlZcSXjQFvtQVJOTjgNcltigKsNSDoBix9ua08KnhcdWmkmlRYJ9ZFZdVK1sv7J2Nw1BT89vLs6c023L60ZHkApAesNAn20LJvY3rNJbc/+C+zw8</vt:lpwstr>
  </property>
  <property fmtid="{D5CDD505-2E9C-101B-9397-08002B2CF9AE}" pid="52" name="x1ye=54">
    <vt:lpwstr>HdaPlqSoIfwpr/WQYlSD5+oMsVHA7UOMoh6eZvlAFQOjHiZOSV3PvUznhGSYqh0cVpOZd7lVj/EFrN1g4nlC8sey9so3hY/7GqokMVqfwQOmY+THxvxM1r0L1CKYc9FFGM8JgOCrwuenxVZj1C82wTqZqDvr9pRhBD51R3HkhNgb+Jos1gZddrOswhWLZAUI5+VHnhqRlLGYm/jesdJ1a661yHs1+sAkzny2r00h8Tj796un72ygUvnr30XzJmK</vt:lpwstr>
  </property>
  <property fmtid="{D5CDD505-2E9C-101B-9397-08002B2CF9AE}" pid="53" name="x1ye=55">
    <vt:lpwstr>GpNlg4nmBETbzJY7mPYg8Cs1DqC/CntMujjP1O2XRS/z67+mrwpUwd9bQy0D2r1mpN9slv4/6o7AMfxOLluNs3Ct/1KdynTrfu9WEDnLvnOPWIFZ4Ir2p/RfvxCXiqJu22C+vqDXBTVLOoWy0NgXTHp55fYqpxWTI7sny5K50TA06Mmg2DjxLqk5o9qLR30Rqkc5OypeoZzp8qNpcXLBJYTwco3tHa5Nor6hSinwOTgXJ6BA7Xq1jLs/gh8aJkt</vt:lpwstr>
  </property>
  <property fmtid="{D5CDD505-2E9C-101B-9397-08002B2CF9AE}" pid="54" name="x1ye=56">
    <vt:lpwstr>PC2WbgwgRLDMv9j12dPTn18fPf05hryRn8CewdujDy6Tk4oc+uEaSLBdub7mEd9eXmJF61BSo6GwwPUQYypb+gysUFXMK90wF0aJaPqRkLW0U7cDcL7tF3M5nECzWRNi3EBEGlMAvrmGVkc0sqY+s1pHdHIYa/KzSUHLWkfc0cry81Kih6YunC9NIz2oQwgzZrnUQymcnllMiNmOlxmi4srwLmC0CL7CNLTgKOjZkvKSP1UlcAItG4HXEnEFV9y</vt:lpwstr>
  </property>
  <property fmtid="{D5CDD505-2E9C-101B-9397-08002B2CF9AE}" pid="55" name="x1ye=57">
    <vt:lpwstr>TyYWQmo4bTxZLsDnzYnfN8c9K/CTYwp50KTyGo9VbVdFXfcxyuawRvX1tZ1WNDBiYcLS4b5gt4rDLbD45EPcTIAfOdvvd6RFpRvsWojkpiP6EvG4t26poKfpNN5iM0E4RpLDPYL+H6KW38w8EVpPE5OQ7GxFqhU/myydmq4J2hsJsxcfkUTjX9UFH1UfYSjPQa1exxEyAW6O5afx3IYPSb9hlD8/6zZCI+KKgwvw4zaAo+e5AMeX9w62w9IITH7</vt:lpwstr>
  </property>
  <property fmtid="{D5CDD505-2E9C-101B-9397-08002B2CF9AE}" pid="56" name="x1ye=58">
    <vt:lpwstr>bd6JH4oCeAnfWVFO3LeMY3via32R538bpIhsNWNY6SG5lx9WKIauDuQQJW4DRvyXWhcEd5qlNi7js+T6n3AG+MHn+puGTdvTE7uPvkD2YUYgDVhCfhIc/fGsw5Kb5pAZYb6BmJVzGdTmoyHBoMBPXTNhDKaWBflSUrkOGE0BabLOdxnXNAq/wDZL8hjhcmvopI+1jVNgDsLgHsdm/RaYmXHpPY4o0//4dpTexsYiNaoiBIGHr5Zgy5F0SfdNT50</vt:lpwstr>
  </property>
  <property fmtid="{D5CDD505-2E9C-101B-9397-08002B2CF9AE}" pid="57" name="x1ye=59">
    <vt:lpwstr>8xBW+Hsmn1cP7/kYx8i/zFY23qLexWQPNdKDwbzTsTUOKsaWo+dhr4mmPYojmqnEjB3Uj7p4bQNGfDwMlZvhuUQIzDgXh9f6OW4auzgy2SbxACyqoo24+okv7g3YB9CCTWcIjqQDm8Wot51Zo59h/u1Y7dD9pf/VgORqON+m3476AKAr2kFfjbcOzaSK/kKVtGS5l5U0OaNV3PzW7vb+jzXN9y18cctROhncH0nBPTR7M90nsb0PAQYwp+2c5EY</vt:lpwstr>
  </property>
  <property fmtid="{D5CDD505-2E9C-101B-9397-08002B2CF9AE}" pid="58" name="x1ye=6">
    <vt:lpwstr>M0x2xKZd9HXxxMq8nxT1+V/YMaSUhM4KvuuxiBHOoBK8oV71SU199FDxEohT/BWr3DJxQVl7olNwr43le8One5wPYWCWCA51gYazS+aGuISRNuSi0/Ku0/3e+4B/izrXK5tF5pcLYRDCMppevmUxBSCMkxYpdQLImzYYB8DDC+Fnr+lfEo+4jDNH02g6LMihHfeNzDB4lpxVvUhUAf7f1SW/vOvwmijdCcp2a4AShRaiUe6RAGKSV4np6XXz4kL</vt:lpwstr>
  </property>
  <property fmtid="{D5CDD505-2E9C-101B-9397-08002B2CF9AE}" pid="59" name="x1ye=60">
    <vt:lpwstr>U/w+quWW6ZdUln+YAzvZzLYmBTdre7cJ4s7XVsVVxQs624CT0VrQRTjP73JAuXk3J99wroYO7Smfv748bfsOZ/bRE9NO4AtJQlr/tvNPPhYVNzn1fJVDZKAuz6kuXe8pWKHXEyPvi2t7pOw2+lXt6IGX2AqVnx/Ktak8m1JLCc+RZYHpO8liduq+P9FENj8XTKf1odVJvIAXMp5Avw1qOkWOJrFKpkqD+EfcwTyW7By1dAaTf5RHsmdJf5hZ3Ka</vt:lpwstr>
  </property>
  <property fmtid="{D5CDD505-2E9C-101B-9397-08002B2CF9AE}" pid="60" name="x1ye=61">
    <vt:lpwstr>PZm4OtZhUSsYaNHglOW/zkaDkQS+IGrsAQo5id3XLjeVHg4zxnU4KmzbXL74hm+31LSK5sNa5MrDj9APIbBYONv5h1YplM4KypfKYL64zgA5WBFJHJIQLni1kXdM0uDNHnyBxQNc+nqQ/GW/5xj34aXlnYwzrlm1gbC8++1hf6KbGzMPlO8OArqNU4icE7ubkNvMGFnaxhszKQNC7Q9ZXyq0XfA8ia45hooASMfpL2lLBh32tfVkW9LHD8j12Dy</vt:lpwstr>
  </property>
  <property fmtid="{D5CDD505-2E9C-101B-9397-08002B2CF9AE}" pid="61" name="x1ye=62">
    <vt:lpwstr>/lrHJ1pM52E8VhwsheOmksq150C+SnKXuZHkaMaMsntAv4+1BsaAkV2Na6B9Le/OT0V5HIjfx23moC6N3PIP8zoeh7PrFqoZALdln8GZAfxts5b6M9Ln7NXB/MO5c7ELBc3j53YpfGtTPzd5X6ThAlmqjiERj0T38qZo34eArJ284Re3aNUZFnDVmGhXzh7m883M/CHu7Oc3yTQYD1PhnnurS8KjHlON+DIR60WW8JxWruR6JT8PCiVR0uEnH9f</vt:lpwstr>
  </property>
  <property fmtid="{D5CDD505-2E9C-101B-9397-08002B2CF9AE}" pid="62" name="x1ye=63">
    <vt:lpwstr>T/fZEdml886qh/ypkDPu/gcCClI0yJKLIL2xOgVYSOCaLxpwjL9VsGgrTMZZbt1vP2Bq+sOA5KVOeUmtgOAuclCDoUaI8cq+aRHYP8H4rw65DPuIsFQOvz9PZFHWX/np05JrQjXPpnZnrJNW1wj9NmoogWDfngJrJvDZdB5Yn09olH0rtCosHb0AZTj0xeHhWQrNAO+e0h+tXOTFwzTKiQIK+wUNeWddobF8LSk9IxrlxLghhj5gsAv4OVXggsB</vt:lpwstr>
  </property>
  <property fmtid="{D5CDD505-2E9C-101B-9397-08002B2CF9AE}" pid="63" name="x1ye=64">
    <vt:lpwstr>P7X/Fk1alN3scGX6ZN8/XzD8dn2PzP7hoUTqRb3R5g3RQza0auP98UMEbZqxiWBv73C/gHwmEvzLqgBLf7k6mTD+mk5+xDRuogSAObIVLI99cW3TuogmDVl/QN7LI/3ajoD4O38ZQmfnhQMpofvagfrbMckJjwtUfkYiDeKLJIVI94D4nKpWp9E21Qj6vY/J6RWVJbuy4g1nxaOBzbsDD2MRWyrOgS1tW6Rnbnxghg5VootzJsRHdC2/juCVm+x</vt:lpwstr>
  </property>
  <property fmtid="{D5CDD505-2E9C-101B-9397-08002B2CF9AE}" pid="64" name="x1ye=65">
    <vt:lpwstr>XYImS6hIMiZ4fv8Kq2tjFefGkVou8kgtXuu50ijs6Ybovs0D8CBexQQAkynQLcwEQfuB0wfG0JzaPScqdukHXdS9dy7/sOwBwzegqW0PqN9d+mfA+twZsWIgMr7cl1c75UJtpqyTogfhzA3uCveZ7hysNQ46eraVtFO56L6otbTfEXNj99KCCS/Iuo18Wnp5TnCUlEID94/RULUcLd1yp8vMRm3OJbeTuiUpDcqTS/hZQCCDOozNUpUgeA9GsFK</vt:lpwstr>
  </property>
  <property fmtid="{D5CDD505-2E9C-101B-9397-08002B2CF9AE}" pid="65" name="x1ye=66">
    <vt:lpwstr>DvZZm8X1dIQVl97vZjGXDyHfVBgbjKWIDPx6w9zYRVyztU/BR/4KIH3lqfJGQWtZWzyt2p/JxkPDCjQnL1PpmGo5Pw70iaOn0lNfh1l4/RnKOEBz646NTd0Z9hj7kxTZVgnK22KKlERJw5K4ghTAKais+kAsSagjBP/2u4PtYdAgIACj+QhZArYRm9jDFalF2IFqNMEOXpr5c43/nfsxF/cP7rPHqG7kERt5GYb7B+JGoS+Loiphcl6QqujWib8</vt:lpwstr>
  </property>
  <property fmtid="{D5CDD505-2E9C-101B-9397-08002B2CF9AE}" pid="66" name="x1ye=67">
    <vt:lpwstr>Ouy7nZczmT56/UvilWnelwCN82CiRlpW17ThMGhYfaulvtWdvxdMkDpRRPCWLQDDaimd8RRG00pzi5Pk0Jg2Jcl7GWdGy8aWdeK5+rcftJO81N0s6ThlFaQoQPQkir/KWUz97vfAlLPmDk9cb7CytOZuRt6HKre1j+6Z6/vptLd2LTUIqOoXUA7wiKwT0mNBpOJfq4FSXuv0OMub0Wmcjjf0tumGe3ENYwYY5yh1JmNLxljKd9CdWP5e4WtKuNP</vt:lpwstr>
  </property>
  <property fmtid="{D5CDD505-2E9C-101B-9397-08002B2CF9AE}" pid="67" name="x1ye=68">
    <vt:lpwstr>DDh+7SimU6iDMDKitvQbQI1m7TAT3e88AM+nMu+2HZ9yoe++xYQb/QY3t4RO3wKBZxzvGKq9GEKWkw62lhMkJRYaFslyr7ExPmHnGaGglF1LsDi85TW/sbBZJWKVyBVfAe6uF4HcnZxWFIqCv2COkYepL9EMHpi+ovQ24q6yVMe2QWoJoffJ653HYfWKMdR4ALcGycBKOgLOqnjlQ2986kVpcVs1KC+iYtUY+GcnKatOk9kxoVRQ4+gE/2Ajfsf</vt:lpwstr>
  </property>
  <property fmtid="{D5CDD505-2E9C-101B-9397-08002B2CF9AE}" pid="68" name="x1ye=69">
    <vt:lpwstr>gQwAA</vt:lpwstr>
  </property>
  <property fmtid="{D5CDD505-2E9C-101B-9397-08002B2CF9AE}" pid="69" name="x1ye=7">
    <vt:lpwstr>E1+8KPxZKZP2F2B9K/cBSiEYqD1karvZz2JC4AOS/4mtvfkdgbdBTTyDUrBwQW7GDzOMgikOwdDVjaEnDdnT0KqpoHBu2lwpVbQChUR6oScG8VapJ/9hoCgEAH8TozOgHCvcJr9W3/14bPGc4YVRxciFoaNdEB5c3FOFRIZV13r+Trt98lS7YVt8PliGEPoEEXRKTd3B9qEAcbJskfqKJUn53Z3L4Y5TPhh01xpN6G3RuE7djUeNV/o+HwMRKPs</vt:lpwstr>
  </property>
  <property fmtid="{D5CDD505-2E9C-101B-9397-08002B2CF9AE}" pid="70" name="x1ye=8">
    <vt:lpwstr>c8qHxuWDyM19H8NluVPxit8IczPqz92ta2pTi93ENbyBlA9AcQIOi7IEXd3esZyeE26t2hngqBl/g542YfasAsU/fB9d46UBKFTIJuCdQNOY5+gQsBbh9jXLPnkvbLR1fc3RfLjWeoAdab9V9vSqlE8fLCAjDmsidpudaglSh5qjAvskCYU8+gv1qDFOEIP0B/oFz17mcftsaRPnAlG4GDzBx00XnBcB3/VD8h1CqdtKoUDbGtOo05RJAAGCM5J</vt:lpwstr>
  </property>
  <property fmtid="{D5CDD505-2E9C-101B-9397-08002B2CF9AE}" pid="71" name="x1ye=9">
    <vt:lpwstr>kou5HuRGyTmK6du0VMQhm/rQ83v0GVsTWltwoG2iJCFNgVajn9mYS/jkqPGB7OE+gWusopV+qvPEP0bBhGF41192bqvQHkWVM2nlVzm1QYK4yC+geogdYV6INyHGQ36gI0iYis3EzQb4W1eTOTWybMNGcoDf0ELH+dsVSvr7VSS1oA9R6+pNU2t3oSrsfBB8Fh/TGFoQ4IrHSnNp7NLRkohoy8skTy2zxFMyQAzkjkMQXkcfcV86hV3kY7GIlNo</vt:lpwstr>
  </property>
</Properties>
</file>